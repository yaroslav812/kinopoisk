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B87" w:rsidRDefault="00787270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Тестовое задание</w:t>
      </w:r>
      <w:r w:rsidR="00E630D3">
        <w:rPr>
          <w:b/>
          <w:bCs/>
          <w:sz w:val="24"/>
          <w:szCs w:val="24"/>
        </w:rPr>
        <w:t xml:space="preserve"> для веб-разработчика</w:t>
      </w:r>
    </w:p>
    <w:p w:rsidR="00DE7B87" w:rsidRDefault="00787270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написать скрипт, собирающий данные с рейтинга </w:t>
      </w:r>
      <w:r w:rsidR="00E630D3">
        <w:rPr>
          <w:sz w:val="24"/>
          <w:szCs w:val="24"/>
        </w:rPr>
        <w:t>К</w:t>
      </w:r>
      <w:r>
        <w:rPr>
          <w:sz w:val="24"/>
          <w:szCs w:val="24"/>
        </w:rPr>
        <w:t xml:space="preserve">инопоиска (http://www.kinopoisk.ru/level/20/), и сохраняющего позицию, рейтинг, оригинальное название, год и </w:t>
      </w:r>
      <w:r w:rsidR="00E630D3">
        <w:rPr>
          <w:sz w:val="24"/>
          <w:szCs w:val="24"/>
        </w:rPr>
        <w:t xml:space="preserve">кол-во проголосовавших людей в </w:t>
      </w:r>
      <w:r>
        <w:rPr>
          <w:sz w:val="24"/>
          <w:szCs w:val="24"/>
        </w:rPr>
        <w:t>БД (люб</w:t>
      </w:r>
      <w:r w:rsidR="00E630D3">
        <w:rPr>
          <w:sz w:val="24"/>
          <w:szCs w:val="24"/>
        </w:rPr>
        <w:t>ой на выбор</w:t>
      </w:r>
      <w:r>
        <w:rPr>
          <w:sz w:val="24"/>
          <w:szCs w:val="24"/>
        </w:rPr>
        <w:t>). Также необходимо добавить соответствующие поля в БД для выборки рейтинга на определенную дату. Скрипт должен быть написан с учетом возможност</w:t>
      </w:r>
      <w:r w:rsidR="00E630D3">
        <w:rPr>
          <w:sz w:val="24"/>
          <w:szCs w:val="24"/>
        </w:rPr>
        <w:t>и</w:t>
      </w:r>
      <w:r>
        <w:rPr>
          <w:sz w:val="24"/>
          <w:szCs w:val="24"/>
        </w:rPr>
        <w:t xml:space="preserve"> постановки в cron.</w:t>
      </w:r>
    </w:p>
    <w:p w:rsidR="00DE7B87" w:rsidRDefault="00787270">
      <w:pPr>
        <w:rPr>
          <w:sz w:val="24"/>
          <w:szCs w:val="24"/>
        </w:rPr>
      </w:pPr>
      <w:r>
        <w:rPr>
          <w:sz w:val="24"/>
          <w:szCs w:val="24"/>
        </w:rPr>
        <w:t>Также необходимо создать базовую веб</w:t>
      </w:r>
      <w:r w:rsidR="00E630D3">
        <w:rPr>
          <w:sz w:val="24"/>
          <w:szCs w:val="24"/>
        </w:rPr>
        <w:t>-</w:t>
      </w:r>
      <w:r>
        <w:rPr>
          <w:sz w:val="24"/>
          <w:szCs w:val="24"/>
        </w:rPr>
        <w:t>страницу, выводящую топ</w:t>
      </w:r>
      <w:r w:rsidR="00E630D3">
        <w:rPr>
          <w:sz w:val="24"/>
          <w:szCs w:val="24"/>
        </w:rPr>
        <w:t>-</w:t>
      </w:r>
      <w:r>
        <w:rPr>
          <w:sz w:val="24"/>
          <w:szCs w:val="24"/>
        </w:rPr>
        <w:t>10 фильмов на указанную дату. На ней должно присутствовать поле, где пользователь может указать дату выборки. При выгрузке данных из СУБД должен быть использован кэширующий слой, что бы избежать запросов к базе, каждый раз, когда рейтинг должен быть показан.</w:t>
      </w:r>
    </w:p>
    <w:p w:rsidR="00DE7B87" w:rsidRDefault="00787270">
      <w:pPr>
        <w:rPr>
          <w:sz w:val="24"/>
          <w:szCs w:val="24"/>
        </w:rPr>
      </w:pPr>
      <w:r>
        <w:rPr>
          <w:sz w:val="24"/>
          <w:szCs w:val="24"/>
        </w:rPr>
        <w:t>Критерии оценки:</w:t>
      </w:r>
    </w:p>
    <w:p w:rsidR="00DE7B87" w:rsidRDefault="0078727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чистый, читаемый, структурируемый php код, объектное ориентированный дизайн</w:t>
      </w:r>
    </w:p>
    <w:p w:rsidR="00DE7B87" w:rsidRDefault="0078727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схема базы данных</w:t>
      </w:r>
    </w:p>
    <w:p w:rsidR="00787270" w:rsidRPr="00E630D3" w:rsidRDefault="00787270" w:rsidP="00E630D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чистота верстки</w:t>
      </w:r>
    </w:p>
    <w:sectPr w:rsidR="00787270" w:rsidRPr="00E630D3" w:rsidSect="00DE7B87">
      <w:pgSz w:w="11906" w:h="16838"/>
      <w:pgMar w:top="568" w:right="850" w:bottom="1134" w:left="709" w:header="720" w:footer="720" w:gutter="0"/>
      <w:cols w:space="720"/>
      <w:docGrid w:linePitch="360" w:charSpace="245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414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b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1134"/>
      </w:pPr>
      <w:rPr>
        <w:b w:val="0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E154C"/>
    <w:rsid w:val="004D1A5F"/>
    <w:rsid w:val="00787270"/>
    <w:rsid w:val="00AE154C"/>
    <w:rsid w:val="00DE7B87"/>
    <w:rsid w:val="00E630D3"/>
    <w:rsid w:val="00F4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B87"/>
    <w:pPr>
      <w:suppressAutoHyphens/>
      <w:spacing w:line="360" w:lineRule="auto"/>
      <w:ind w:firstLine="567"/>
      <w:jc w:val="both"/>
    </w:pPr>
    <w:rPr>
      <w:rFonts w:eastAsia="SimSun" w:cs="Calibri"/>
      <w:kern w:val="1"/>
      <w:sz w:val="28"/>
      <w:lang w:eastAsia="ar-SA"/>
    </w:rPr>
  </w:style>
  <w:style w:type="paragraph" w:styleId="1">
    <w:name w:val="heading 1"/>
    <w:basedOn w:val="a"/>
    <w:next w:val="a0"/>
    <w:qFormat/>
    <w:rsid w:val="00DE7B87"/>
    <w:pPr>
      <w:keepNext/>
      <w:keepLines/>
      <w:pageBreakBefore/>
      <w:numPr>
        <w:numId w:val="1"/>
      </w:numPr>
      <w:spacing w:before="480" w:after="240" w:line="100" w:lineRule="atLeast"/>
      <w:jc w:val="left"/>
      <w:outlineLvl w:val="0"/>
    </w:pPr>
    <w:rPr>
      <w:rFonts w:ascii="Arial" w:eastAsia="Times New Roman" w:hAnsi="Arial" w:cs="Times New Roman"/>
      <w:b/>
      <w:sz w:val="40"/>
    </w:rPr>
  </w:style>
  <w:style w:type="paragraph" w:styleId="2">
    <w:name w:val="heading 2"/>
    <w:basedOn w:val="a"/>
    <w:next w:val="a0"/>
    <w:qFormat/>
    <w:rsid w:val="00DE7B87"/>
    <w:pPr>
      <w:keepNext/>
      <w:numPr>
        <w:ilvl w:val="1"/>
        <w:numId w:val="1"/>
      </w:numPr>
      <w:spacing w:before="360" w:after="120" w:line="100" w:lineRule="atLeast"/>
      <w:jc w:val="left"/>
      <w:outlineLvl w:val="1"/>
    </w:pPr>
    <w:rPr>
      <w:rFonts w:eastAsia="Times New Roman" w:cs="Times New Roman"/>
      <w:b/>
      <w:sz w:val="32"/>
    </w:rPr>
  </w:style>
  <w:style w:type="paragraph" w:styleId="3">
    <w:name w:val="heading 3"/>
    <w:basedOn w:val="a"/>
    <w:next w:val="a0"/>
    <w:qFormat/>
    <w:rsid w:val="00DE7B87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414"/>
      <w:b/>
      <w:bCs/>
      <w:color w:val="4F81BD"/>
    </w:rPr>
  </w:style>
  <w:style w:type="paragraph" w:styleId="4">
    <w:name w:val="heading 4"/>
    <w:basedOn w:val="a"/>
    <w:next w:val="a0"/>
    <w:qFormat/>
    <w:rsid w:val="00DE7B87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414"/>
      <w:b/>
      <w:bCs/>
      <w:i/>
      <w:iCs/>
      <w:color w:val="4F81BD"/>
    </w:rPr>
  </w:style>
  <w:style w:type="paragraph" w:styleId="5">
    <w:name w:val="heading 5"/>
    <w:basedOn w:val="a"/>
    <w:next w:val="a0"/>
    <w:qFormat/>
    <w:rsid w:val="00DE7B87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font414"/>
      <w:color w:val="243F60"/>
    </w:rPr>
  </w:style>
  <w:style w:type="paragraph" w:styleId="6">
    <w:name w:val="heading 6"/>
    <w:basedOn w:val="a"/>
    <w:next w:val="a0"/>
    <w:qFormat/>
    <w:rsid w:val="00DE7B87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font414"/>
      <w:i/>
      <w:iCs/>
      <w:color w:val="243F60"/>
    </w:rPr>
  </w:style>
  <w:style w:type="paragraph" w:styleId="7">
    <w:name w:val="heading 7"/>
    <w:basedOn w:val="a"/>
    <w:next w:val="a0"/>
    <w:qFormat/>
    <w:rsid w:val="00DE7B87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font414"/>
      <w:i/>
      <w:iCs/>
      <w:color w:val="404040"/>
    </w:rPr>
  </w:style>
  <w:style w:type="paragraph" w:styleId="8">
    <w:name w:val="heading 8"/>
    <w:basedOn w:val="a"/>
    <w:next w:val="a0"/>
    <w:qFormat/>
    <w:rsid w:val="00DE7B87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 w:cs="font414"/>
      <w:color w:val="40404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DE7B87"/>
    <w:rPr>
      <w:b w:val="0"/>
    </w:rPr>
  </w:style>
  <w:style w:type="character" w:customStyle="1" w:styleId="10">
    <w:name w:val="Основной шрифт абзаца1"/>
    <w:rsid w:val="00DE7B87"/>
  </w:style>
  <w:style w:type="character" w:customStyle="1" w:styleId="11">
    <w:name w:val="Заголовок 1 Знак"/>
    <w:basedOn w:val="10"/>
    <w:rsid w:val="00DE7B87"/>
    <w:rPr>
      <w:rFonts w:ascii="Arial" w:eastAsia="Times New Roman" w:hAnsi="Arial" w:cs="Times New Roman"/>
      <w:b/>
      <w:kern w:val="1"/>
      <w:sz w:val="40"/>
      <w:szCs w:val="20"/>
    </w:rPr>
  </w:style>
  <w:style w:type="character" w:customStyle="1" w:styleId="20">
    <w:name w:val="Заголовок 2 Знак"/>
    <w:basedOn w:val="10"/>
    <w:rsid w:val="00DE7B87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30">
    <w:name w:val="Заголовок 3 Знак"/>
    <w:basedOn w:val="10"/>
    <w:rsid w:val="00DE7B87"/>
    <w:rPr>
      <w:rFonts w:ascii="Cambria" w:hAnsi="Cambria" w:cs="font414"/>
      <w:b/>
      <w:bCs/>
      <w:color w:val="4F81BD"/>
      <w:sz w:val="28"/>
      <w:szCs w:val="20"/>
    </w:rPr>
  </w:style>
  <w:style w:type="character" w:customStyle="1" w:styleId="40">
    <w:name w:val="Заголовок 4 Знак"/>
    <w:basedOn w:val="10"/>
    <w:rsid w:val="00DE7B87"/>
    <w:rPr>
      <w:rFonts w:ascii="Cambria" w:hAnsi="Cambria" w:cs="font414"/>
      <w:b/>
      <w:bCs/>
      <w:i/>
      <w:iCs/>
      <w:color w:val="4F81BD"/>
      <w:sz w:val="28"/>
      <w:szCs w:val="20"/>
    </w:rPr>
  </w:style>
  <w:style w:type="character" w:customStyle="1" w:styleId="50">
    <w:name w:val="Заголовок 5 Знак"/>
    <w:basedOn w:val="10"/>
    <w:rsid w:val="00DE7B87"/>
    <w:rPr>
      <w:rFonts w:ascii="Cambria" w:hAnsi="Cambria" w:cs="font414"/>
      <w:color w:val="243F60"/>
      <w:sz w:val="28"/>
      <w:szCs w:val="20"/>
    </w:rPr>
  </w:style>
  <w:style w:type="character" w:customStyle="1" w:styleId="60">
    <w:name w:val="Заголовок 6 Знак"/>
    <w:basedOn w:val="10"/>
    <w:rsid w:val="00DE7B87"/>
    <w:rPr>
      <w:rFonts w:ascii="Cambria" w:hAnsi="Cambria" w:cs="font414"/>
      <w:i/>
      <w:iCs/>
      <w:color w:val="243F60"/>
      <w:sz w:val="28"/>
      <w:szCs w:val="20"/>
    </w:rPr>
  </w:style>
  <w:style w:type="character" w:customStyle="1" w:styleId="70">
    <w:name w:val="Заголовок 7 Знак"/>
    <w:basedOn w:val="10"/>
    <w:rsid w:val="00DE7B87"/>
    <w:rPr>
      <w:rFonts w:ascii="Cambria" w:hAnsi="Cambria" w:cs="font414"/>
      <w:i/>
      <w:iCs/>
      <w:color w:val="404040"/>
      <w:sz w:val="28"/>
      <w:szCs w:val="20"/>
    </w:rPr>
  </w:style>
  <w:style w:type="character" w:customStyle="1" w:styleId="80">
    <w:name w:val="Заголовок 8 Знак"/>
    <w:basedOn w:val="10"/>
    <w:rsid w:val="00DE7B87"/>
    <w:rPr>
      <w:rFonts w:ascii="Cambria" w:hAnsi="Cambria" w:cs="font414"/>
      <w:color w:val="404040"/>
      <w:sz w:val="20"/>
      <w:szCs w:val="20"/>
    </w:rPr>
  </w:style>
  <w:style w:type="character" w:customStyle="1" w:styleId="a4">
    <w:name w:val="Текст выноски Знак"/>
    <w:basedOn w:val="10"/>
    <w:rsid w:val="00DE7B87"/>
    <w:rPr>
      <w:rFonts w:ascii="Tahoma" w:hAnsi="Tahoma" w:cs="Tahoma"/>
      <w:sz w:val="16"/>
      <w:szCs w:val="16"/>
    </w:rPr>
  </w:style>
  <w:style w:type="character" w:styleId="a5">
    <w:name w:val="Hyperlink"/>
    <w:basedOn w:val="10"/>
    <w:rsid w:val="00DE7B87"/>
    <w:rPr>
      <w:color w:val="0000FF"/>
      <w:u w:val="single"/>
    </w:rPr>
  </w:style>
  <w:style w:type="character" w:customStyle="1" w:styleId="ListLabel1">
    <w:name w:val="ListLabel 1"/>
    <w:rsid w:val="00DE7B87"/>
    <w:rPr>
      <w:b w:val="0"/>
    </w:rPr>
  </w:style>
  <w:style w:type="character" w:customStyle="1" w:styleId="ListLabel2">
    <w:name w:val="ListLabel 2"/>
    <w:rsid w:val="00DE7B87"/>
    <w:rPr>
      <w:b w:val="0"/>
      <w:i w:val="0"/>
      <w:sz w:val="22"/>
      <w:szCs w:val="22"/>
    </w:rPr>
  </w:style>
  <w:style w:type="character" w:customStyle="1" w:styleId="a6">
    <w:name w:val="Маркеры списка"/>
    <w:rsid w:val="00DE7B87"/>
    <w:rPr>
      <w:rFonts w:ascii="OpenSymbol" w:eastAsia="OpenSymbol" w:hAnsi="OpenSymbol" w:cs="OpenSymbol"/>
    </w:rPr>
  </w:style>
  <w:style w:type="paragraph" w:customStyle="1" w:styleId="a7">
    <w:name w:val="Заголовок"/>
    <w:basedOn w:val="a"/>
    <w:next w:val="a0"/>
    <w:rsid w:val="00DE7B87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0">
    <w:name w:val="Body Text"/>
    <w:basedOn w:val="a"/>
    <w:rsid w:val="00DE7B87"/>
    <w:pPr>
      <w:spacing w:after="120"/>
    </w:pPr>
  </w:style>
  <w:style w:type="paragraph" w:styleId="a8">
    <w:name w:val="List"/>
    <w:basedOn w:val="a0"/>
    <w:rsid w:val="00DE7B87"/>
    <w:rPr>
      <w:rFonts w:cs="Mangal"/>
    </w:rPr>
  </w:style>
  <w:style w:type="paragraph" w:customStyle="1" w:styleId="12">
    <w:name w:val="Название1"/>
    <w:basedOn w:val="a"/>
    <w:rsid w:val="00DE7B8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rsid w:val="00DE7B87"/>
    <w:pPr>
      <w:suppressLineNumbers/>
    </w:pPr>
    <w:rPr>
      <w:rFonts w:cs="Mangal"/>
    </w:rPr>
  </w:style>
  <w:style w:type="paragraph" w:customStyle="1" w:styleId="14">
    <w:name w:val="Без интервала1"/>
    <w:rsid w:val="00DE7B87"/>
    <w:pPr>
      <w:suppressAutoHyphens/>
      <w:spacing w:line="100" w:lineRule="atLeast"/>
      <w:ind w:firstLine="567"/>
      <w:jc w:val="both"/>
    </w:pPr>
    <w:rPr>
      <w:kern w:val="1"/>
      <w:sz w:val="28"/>
      <w:lang w:eastAsia="ar-SA"/>
    </w:rPr>
  </w:style>
  <w:style w:type="paragraph" w:customStyle="1" w:styleId="15">
    <w:name w:val="Абзац списка1"/>
    <w:basedOn w:val="a"/>
    <w:rsid w:val="00DE7B87"/>
    <w:pPr>
      <w:ind w:left="720"/>
    </w:pPr>
    <w:rPr>
      <w:rFonts w:eastAsia="Times New Roman" w:cs="Times New Roman"/>
    </w:rPr>
  </w:style>
  <w:style w:type="paragraph" w:customStyle="1" w:styleId="16">
    <w:name w:val="Текст выноски1"/>
    <w:basedOn w:val="a"/>
    <w:rsid w:val="00DE7B87"/>
    <w:pPr>
      <w:spacing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ityzhnova</dc:creator>
  <cp:lastModifiedBy>Donald</cp:lastModifiedBy>
  <cp:revision>3</cp:revision>
  <cp:lastPrinted>1601-01-01T00:00:00Z</cp:lastPrinted>
  <dcterms:created xsi:type="dcterms:W3CDTF">2013-10-30T06:42:00Z</dcterms:created>
  <dcterms:modified xsi:type="dcterms:W3CDTF">2015-11-05T21:17:00Z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